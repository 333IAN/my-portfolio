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FF627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PERSONAL INFORMATION</w:t>
      </w:r>
      <w:bookmarkStart w:id="0" w:name="_GoBack"/>
      <w:bookmarkEnd w:id="0"/>
    </w:p>
    <w:p w14:paraId="2009600B">
      <w:pPr>
        <w:rPr>
          <w:sz w:val="30"/>
          <w:szCs w:val="30"/>
          <w:u w:val="single"/>
        </w:rPr>
      </w:pPr>
    </w:p>
    <w:p w14:paraId="4FB7A3BA">
      <w:pPr>
        <w:rPr>
          <w:sz w:val="30"/>
          <w:szCs w:val="30"/>
        </w:rPr>
      </w:pPr>
      <w:r>
        <w:rPr>
          <w:b/>
          <w:bCs/>
          <w:sz w:val="30"/>
          <w:szCs w:val="30"/>
        </w:rPr>
        <w:t>FULL NAME:</w:t>
      </w:r>
      <w:r>
        <w:rPr>
          <w:sz w:val="30"/>
          <w:szCs w:val="30"/>
        </w:rPr>
        <w:t xml:space="preserve"> ISAVWA IAN AMUGUNE</w:t>
      </w:r>
    </w:p>
    <w:p w14:paraId="60BC518E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PHONE NUMBER:</w:t>
      </w:r>
      <w:r>
        <w:rPr>
          <w:sz w:val="30"/>
          <w:szCs w:val="30"/>
        </w:rPr>
        <w:t xml:space="preserve"> +254726339718</w:t>
      </w:r>
    </w:p>
    <w:p w14:paraId="34622079">
      <w:pPr>
        <w:rPr>
          <w:sz w:val="30"/>
          <w:szCs w:val="30"/>
        </w:rPr>
      </w:pPr>
      <w:r>
        <w:rPr>
          <w:sz w:val="30"/>
          <w:szCs w:val="30"/>
        </w:rPr>
        <w:t xml:space="preserve">                                +254732263023</w:t>
      </w:r>
    </w:p>
    <w:p w14:paraId="6065CEAD">
      <w:pPr>
        <w:rPr>
          <w:sz w:val="36"/>
          <w:szCs w:val="36"/>
        </w:rPr>
      </w:pPr>
      <w:r>
        <w:rPr>
          <w:b/>
          <w:bCs/>
          <w:sz w:val="30"/>
          <w:szCs w:val="30"/>
        </w:rPr>
        <w:t xml:space="preserve">EMAIL: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HYPERLINK "mailto:amuguneisavwa@gmail.com" \h </w:instrText>
      </w:r>
      <w:r>
        <w:rPr>
          <w:sz w:val="32"/>
          <w:szCs w:val="32"/>
        </w:rPr>
        <w:fldChar w:fldCharType="separate"/>
      </w:r>
      <w:r>
        <w:rPr>
          <w:color w:val="1155CC"/>
          <w:sz w:val="32"/>
          <w:szCs w:val="32"/>
          <w:u w:val="single"/>
        </w:rPr>
        <w:t>amuguneisavwa@gmail.com</w:t>
      </w:r>
      <w:r>
        <w:rPr>
          <w:color w:val="1155CC"/>
          <w:sz w:val="32"/>
          <w:szCs w:val="32"/>
          <w:u w:val="single"/>
        </w:rPr>
        <w:fldChar w:fldCharType="end"/>
      </w:r>
    </w:p>
    <w:p w14:paraId="3EDBEEC2">
      <w:pPr>
        <w:rPr>
          <w:color w:val="0563C1"/>
          <w:sz w:val="32"/>
          <w:szCs w:val="32"/>
          <w:highlight w:val="white"/>
          <w:u w:val="single"/>
        </w:rPr>
      </w:pPr>
      <w:r>
        <w:rPr>
          <w:b/>
          <w:bCs/>
          <w:sz w:val="30"/>
          <w:szCs w:val="30"/>
        </w:rPr>
        <w:t>LINKEDIN:</w:t>
      </w:r>
      <w:r>
        <w:rPr>
          <w:sz w:val="28"/>
          <w:szCs w:val="28"/>
        </w:rPr>
        <w:t xml:space="preserve"> </w:t>
      </w:r>
      <w:r>
        <w:rPr>
          <w:rFonts w:hint="default"/>
          <w:sz w:val="32"/>
          <w:szCs w:val="32"/>
        </w:rPr>
        <w:t>https://www.linkedin.com/in/ian-isavwa</w:t>
      </w:r>
    </w:p>
    <w:p w14:paraId="163958DD">
      <w:pPr>
        <w:rPr>
          <w:sz w:val="32"/>
          <w:szCs w:val="32"/>
        </w:rPr>
      </w:pPr>
      <w:r>
        <w:rPr>
          <w:b/>
          <w:bCs/>
          <w:sz w:val="30"/>
          <w:szCs w:val="30"/>
        </w:rPr>
        <w:t>GITHUB:</w:t>
      </w:r>
      <w:r>
        <w:rPr>
          <w:sz w:val="30"/>
          <w:szCs w:val="30"/>
        </w:rPr>
        <w:t xml:space="preserve"> </w:t>
      </w:r>
      <w:r>
        <w:rPr>
          <w:sz w:val="32"/>
          <w:szCs w:val="32"/>
        </w:rPr>
        <w:t>https://github.com/333IAN</w:t>
      </w:r>
    </w:p>
    <w:p w14:paraId="4F103816">
      <w:pPr>
        <w:rPr>
          <w:sz w:val="30"/>
          <w:szCs w:val="30"/>
        </w:rPr>
      </w:pPr>
    </w:p>
    <w:p w14:paraId="6D1B14D4">
      <w:pPr>
        <w:rPr>
          <w:rFonts w:hint="default"/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</w:rPr>
        <w:t>PROFESSIONAL INFORMATIO</w:t>
      </w:r>
      <w:r>
        <w:rPr>
          <w:rFonts w:hint="default"/>
          <w:sz w:val="40"/>
          <w:szCs w:val="40"/>
          <w:u w:val="single"/>
          <w:lang w:val="en-US"/>
        </w:rPr>
        <w:t>N</w:t>
      </w:r>
    </w:p>
    <w:p w14:paraId="67CC9F27">
      <w:pPr>
        <w:rPr>
          <w:rFonts w:hint="default"/>
          <w:b w:val="0"/>
          <w:bCs w:val="0"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t>Pawa IT Solutions</w:t>
      </w:r>
    </w:p>
    <w:p w14:paraId="1FDCBB6A">
      <w:pP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  <w:t>June 2025-September 2025</w:t>
      </w:r>
    </w:p>
    <w:p w14:paraId="1CA2080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Assisted in designing, deploying, and managing cloud infrastructure on Google Cloud.</w:t>
      </w:r>
    </w:p>
    <w:p w14:paraId="2BA8C69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Supported migrations of applications and workloads to the cloud, ensuring scalability, security, and cost efficiency.</w:t>
      </w:r>
    </w:p>
    <w:p w14:paraId="4FC81D5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Collaborated with senior engineers to implement pipelines for faster and more reliable software deployment</w:t>
      </w:r>
    </w:p>
    <w:p w14:paraId="7F7D9A3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Gained hands-on experience with containerization tools(G Cloud storage, buckets, Google Kubernetes Engines)</w:t>
      </w:r>
    </w:p>
    <w:p w14:paraId="5AF9BA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Participated in system design reviews, documentation, and testing, contributing to best practices in software engineering. Personally automated their company’s lunch program using JavaScript's Apps Script up to the live stage.</w:t>
      </w:r>
    </w:p>
    <w:p w14:paraId="39309FC5">
      <w:pPr>
        <w:numPr>
          <w:numId w:val="0"/>
        </w:numPr>
        <w:spacing w:line="276" w:lineRule="auto"/>
        <w:rPr>
          <w:rFonts w:hint="default"/>
          <w:b w:val="0"/>
          <w:bCs w:val="0"/>
          <w:i/>
          <w:iCs/>
          <w:sz w:val="24"/>
          <w:szCs w:val="24"/>
          <w:u w:val="none"/>
          <w:lang w:val="en-US"/>
        </w:rPr>
      </w:pPr>
    </w:p>
    <w:p w14:paraId="4E61D9D4">
      <w:pPr>
        <w:numPr>
          <w:numId w:val="0"/>
        </w:numPr>
        <w:spacing w:line="276" w:lineRule="auto"/>
        <w:rPr>
          <w:rFonts w:hint="default"/>
          <w:b w:val="0"/>
          <w:bCs w:val="0"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single"/>
          <w:lang w:val="en-US"/>
        </w:rPr>
        <w:t>Afrifoods Agricultural Training Institute</w:t>
      </w:r>
    </w:p>
    <w:p w14:paraId="6883BAF0">
      <w:pPr>
        <w:numPr>
          <w:numId w:val="0"/>
        </w:numPr>
        <w:spacing w:line="276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June 2025-Online</w:t>
      </w:r>
    </w:p>
    <w:p w14:paraId="7A30E810"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Worked with Afrifoods Agricultural Training Institute in building software using JavaScript React Framework and Django Rest as back-end.</w:t>
      </w:r>
    </w:p>
    <w:p w14:paraId="4262436F"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Gained experience in React Front-end, Django Rest API back-end.</w:t>
      </w:r>
    </w:p>
    <w:p w14:paraId="1D88BFC9"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Also gained skill in self conducting as it was a fully remote job.</w:t>
      </w:r>
    </w:p>
    <w:p w14:paraId="1DCD55FC">
      <w:pPr>
        <w:numPr>
          <w:numId w:val="0"/>
        </w:numPr>
        <w:spacing w:line="276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p w14:paraId="178A1EF0">
      <w:pPr>
        <w:numPr>
          <w:numId w:val="0"/>
        </w:numPr>
        <w:spacing w:line="276" w:lineRule="auto"/>
        <w:rPr>
          <w:rFonts w:hint="default"/>
          <w:b w:val="0"/>
          <w:bCs w:val="0"/>
          <w:i w:val="0"/>
          <w:iCs w:val="0"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i w:val="0"/>
          <w:iCs w:val="0"/>
          <w:sz w:val="40"/>
          <w:szCs w:val="40"/>
          <w:u w:val="single"/>
          <w:lang w:val="en-US"/>
        </w:rPr>
        <w:t>Kenya Projects Management</w:t>
      </w:r>
    </w:p>
    <w:p w14:paraId="3DB7E6BB">
      <w:pPr>
        <w:numPr>
          <w:numId w:val="0"/>
        </w:numPr>
        <w:spacing w:line="276" w:lineRule="auto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April 2025</w:t>
      </w:r>
    </w:p>
    <w:p w14:paraId="3513E194"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Worked with Kenya Projects Management Team building software using LAMP stack.</w:t>
      </w:r>
    </w:p>
    <w:p w14:paraId="5317AEC4">
      <w:pPr>
        <w:numPr>
          <w:ilvl w:val="0"/>
          <w:numId w:val="1"/>
        </w:numPr>
        <w:spacing w:line="276" w:lineRule="auto"/>
        <w:ind w:left="420" w:leftChars="0" w:hanging="420" w:firstLine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en-US"/>
        </w:rPr>
        <w:t>Gained hands on experience in Linux commands, running Apache server, MySQL database and PHP as a language.</w:t>
      </w:r>
    </w:p>
    <w:p w14:paraId="319C5DA6">
      <w:pPr>
        <w:rPr>
          <w:rFonts w:hint="default"/>
          <w:sz w:val="32"/>
          <w:szCs w:val="32"/>
          <w:u w:val="single"/>
          <w:lang w:val="en-US"/>
        </w:rPr>
      </w:pPr>
    </w:p>
    <w:p w14:paraId="2C7A48D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EDUCATION BACKGROUND</w:t>
      </w:r>
    </w:p>
    <w:p w14:paraId="580A76C1">
      <w:pPr>
        <w:rPr>
          <w:rFonts w:hint="default"/>
          <w:i w:val="0"/>
          <w:iCs/>
          <w:sz w:val="32"/>
          <w:szCs w:val="32"/>
          <w:lang w:val="en-US"/>
        </w:rPr>
      </w:pPr>
      <w:r>
        <w:rPr>
          <w:i/>
          <w:sz w:val="32"/>
          <w:szCs w:val="32"/>
        </w:rPr>
        <w:t>CERTIFICATIONS AND ACHIEVEMENTS</w:t>
      </w:r>
    </w:p>
    <w:p w14:paraId="5F2369C2">
      <w:pPr>
        <w:rPr>
          <w:rFonts w:hint="default"/>
          <w:i w:val="0"/>
          <w:iCs/>
          <w:sz w:val="24"/>
          <w:szCs w:val="24"/>
          <w:lang w:val="en-US"/>
        </w:rPr>
      </w:pPr>
      <w:r>
        <w:rPr>
          <w:rFonts w:hint="default"/>
          <w:i w:val="0"/>
          <w:iCs/>
          <w:sz w:val="24"/>
          <w:szCs w:val="24"/>
          <w:lang w:val="en-US"/>
        </w:rPr>
        <w:t>2025: Google Workspace Administrator &amp; Google Workspace Essentials</w:t>
      </w:r>
    </w:p>
    <w:p w14:paraId="618725A3">
      <w:pPr>
        <w:rPr>
          <w:rFonts w:hint="default"/>
          <w:i/>
          <w:sz w:val="32"/>
          <w:szCs w:val="32"/>
          <w:lang w:val="en-US"/>
        </w:rPr>
      </w:pPr>
      <w:r>
        <w:rPr>
          <w:rFonts w:hint="default"/>
          <w:i w:val="0"/>
          <w:iCs/>
          <w:sz w:val="24"/>
          <w:szCs w:val="24"/>
          <w:lang w:val="en-US"/>
        </w:rPr>
        <w:t>2025: Python &amp; Django REST API</w:t>
      </w:r>
    </w:p>
    <w:p w14:paraId="6C902C1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2025:Cisco Networking Academy- JSE- Certified Entry-Level JavaScript Programmer</w:t>
      </w:r>
    </w:p>
    <w:p w14:paraId="0B252915">
      <w:pPr>
        <w:rPr>
          <w:sz w:val="24"/>
          <w:szCs w:val="24"/>
        </w:rPr>
      </w:pPr>
      <w:r>
        <w:rPr>
          <w:sz w:val="24"/>
          <w:szCs w:val="24"/>
        </w:rPr>
        <w:t>2024: Cisco Networking Academy- Introduction to Cyber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security</w:t>
      </w:r>
    </w:p>
    <w:p w14:paraId="41A38D3E">
      <w:pPr>
        <w:rPr>
          <w:sz w:val="24"/>
          <w:szCs w:val="24"/>
        </w:rPr>
      </w:pPr>
      <w:r>
        <w:rPr>
          <w:sz w:val="24"/>
          <w:szCs w:val="24"/>
        </w:rPr>
        <w:t>2024: Udemy Learning- Go Programming Language</w:t>
      </w:r>
    </w:p>
    <w:p w14:paraId="5FD822E3">
      <w:pPr>
        <w:rPr>
          <w:sz w:val="24"/>
          <w:szCs w:val="24"/>
        </w:rPr>
      </w:pPr>
      <w:r>
        <w:rPr>
          <w:sz w:val="24"/>
          <w:szCs w:val="24"/>
        </w:rPr>
        <w:t>2024:EC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COUNCIL: Introduction to Java</w:t>
      </w:r>
      <w:r>
        <w:rPr>
          <w:rFonts w:hint="default"/>
          <w:sz w:val="24"/>
          <w:szCs w:val="24"/>
          <w:lang w:val="en-US"/>
        </w:rPr>
        <w:t xml:space="preserve"> S</w:t>
      </w:r>
      <w:r>
        <w:rPr>
          <w:sz w:val="24"/>
          <w:szCs w:val="24"/>
        </w:rPr>
        <w:t>cript Strings</w:t>
      </w:r>
    </w:p>
    <w:p w14:paraId="6F918760">
      <w:pPr>
        <w:rPr>
          <w:sz w:val="24"/>
          <w:szCs w:val="24"/>
        </w:rPr>
      </w:pPr>
      <w:r>
        <w:rPr>
          <w:sz w:val="24"/>
          <w:szCs w:val="24"/>
        </w:rPr>
        <w:t>2023: EC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COUNCIL: Python 3 Programming Language</w:t>
      </w:r>
    </w:p>
    <w:p w14:paraId="7CD0D294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2023-PRESENT:Online studying</w:t>
      </w:r>
    </w:p>
    <w:p w14:paraId="678C7B14">
      <w:pPr>
        <w:rPr>
          <w:sz w:val="24"/>
          <w:szCs w:val="24"/>
        </w:rPr>
      </w:pPr>
    </w:p>
    <w:p w14:paraId="6DA74A58">
      <w:pPr>
        <w:rPr>
          <w:sz w:val="24"/>
          <w:szCs w:val="24"/>
        </w:rPr>
      </w:pPr>
      <w:r>
        <w:rPr>
          <w:sz w:val="24"/>
          <w:szCs w:val="24"/>
        </w:rPr>
        <w:t>CISCO NETACAD</w:t>
      </w:r>
    </w:p>
    <w:p w14:paraId="188F58CA">
      <w:pPr>
        <w:rPr>
          <w:sz w:val="24"/>
          <w:szCs w:val="24"/>
        </w:rPr>
      </w:pPr>
      <w:r>
        <w:rPr>
          <w:sz w:val="24"/>
          <w:szCs w:val="24"/>
        </w:rPr>
        <w:t>I have successfully managed to study Cisco Networking Academy(Certified Entry-Level Java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script Programmer) and completed gaining a certification.Also studied Introduction to Cyber</w:t>
      </w:r>
      <w:r>
        <w:rPr>
          <w:rFonts w:hint="default"/>
          <w:sz w:val="24"/>
          <w:szCs w:val="24"/>
          <w:lang w:val="en-US"/>
        </w:rPr>
        <w:t xml:space="preserve"> S</w:t>
      </w:r>
      <w:r>
        <w:rPr>
          <w:sz w:val="24"/>
          <w:szCs w:val="24"/>
        </w:rPr>
        <w:t>ecurity and earned a certificate.</w:t>
      </w:r>
    </w:p>
    <w:p w14:paraId="13882CC3">
      <w:pPr>
        <w:rPr>
          <w:sz w:val="24"/>
          <w:szCs w:val="24"/>
        </w:rPr>
      </w:pPr>
    </w:p>
    <w:p w14:paraId="0B269D10">
      <w:pPr>
        <w:rPr>
          <w:sz w:val="24"/>
          <w:szCs w:val="24"/>
        </w:rPr>
      </w:pPr>
      <w:r>
        <w:rPr>
          <w:sz w:val="24"/>
          <w:szCs w:val="24"/>
        </w:rPr>
        <w:t>UDEMY LEARNING</w:t>
      </w:r>
    </w:p>
    <w:p w14:paraId="25B686D0">
      <w:pPr>
        <w:rPr>
          <w:sz w:val="24"/>
          <w:szCs w:val="24"/>
        </w:rPr>
      </w:pPr>
      <w:r>
        <w:rPr>
          <w:sz w:val="24"/>
          <w:szCs w:val="24"/>
        </w:rPr>
        <w:t>I have studied and had a lot of practice in the udemy portal where I have enhanced my skills on the Go Programming Language(</w:t>
      </w:r>
      <w:r>
        <w:rPr>
          <w:sz w:val="24"/>
          <w:szCs w:val="24"/>
          <w:lang w:val="en-US"/>
        </w:rPr>
        <w:t>Go-Lang</w:t>
      </w:r>
      <w:r>
        <w:rPr>
          <w:sz w:val="24"/>
          <w:szCs w:val="24"/>
        </w:rPr>
        <w:t>). I have even managed to do 20 Go projects which further sharpened my skills.</w:t>
      </w:r>
    </w:p>
    <w:p w14:paraId="4D78792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Enhanced my backend skills, building APIs, request handling using insomnia and postman.</w:t>
      </w:r>
    </w:p>
    <w:p w14:paraId="3A5943F0">
      <w:pPr>
        <w:rPr>
          <w:sz w:val="26"/>
          <w:szCs w:val="26"/>
        </w:rPr>
      </w:pPr>
    </w:p>
    <w:p w14:paraId="76041167">
      <w:pPr>
        <w:rPr>
          <w:sz w:val="24"/>
          <w:szCs w:val="24"/>
        </w:rPr>
      </w:pPr>
      <w:r>
        <w:rPr>
          <w:sz w:val="24"/>
          <w:szCs w:val="24"/>
        </w:rPr>
        <w:t>2023-PRESENT: Tertiary Learning</w:t>
      </w:r>
    </w:p>
    <w:p w14:paraId="2D314CB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Admitted at Multimedia University of Kenya</w:t>
      </w:r>
    </w:p>
    <w:p w14:paraId="3E3881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Pursuing  a degree in Bachelor of Science in Information Technology</w:t>
      </w:r>
    </w:p>
    <w:p w14:paraId="7F3CB79B">
      <w:pPr>
        <w:rPr>
          <w:sz w:val="24"/>
          <w:szCs w:val="24"/>
        </w:rPr>
      </w:pPr>
    </w:p>
    <w:p w14:paraId="38A2630D">
      <w:pPr>
        <w:rPr>
          <w:sz w:val="24"/>
          <w:szCs w:val="24"/>
        </w:rPr>
      </w:pPr>
      <w:r>
        <w:rPr>
          <w:sz w:val="24"/>
          <w:szCs w:val="24"/>
        </w:rPr>
        <w:t>2019-2022: Secondary Education</w:t>
      </w:r>
    </w:p>
    <w:p w14:paraId="2FD2A10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At Lenana School</w:t>
      </w:r>
    </w:p>
    <w:p w14:paraId="46FA65A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Kenya Certificate of Secondary Education</w:t>
      </w:r>
    </w:p>
    <w:p w14:paraId="1B02663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Grade: B+</w:t>
      </w:r>
    </w:p>
    <w:p w14:paraId="26373A9B">
      <w:pPr>
        <w:rPr>
          <w:sz w:val="24"/>
          <w:szCs w:val="24"/>
        </w:rPr>
      </w:pPr>
    </w:p>
    <w:p w14:paraId="0D154589">
      <w:pPr>
        <w:rPr>
          <w:sz w:val="24"/>
          <w:szCs w:val="24"/>
        </w:rPr>
      </w:pPr>
      <w:r>
        <w:rPr>
          <w:sz w:val="24"/>
          <w:szCs w:val="24"/>
        </w:rPr>
        <w:t>2011-2018: Primary Education</w:t>
      </w:r>
    </w:p>
    <w:p w14:paraId="07D1B60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At ElimWells Primary School</w:t>
      </w:r>
    </w:p>
    <w:p w14:paraId="5391E74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Kenya Certificate of Primary Education</w:t>
      </w:r>
    </w:p>
    <w:p w14:paraId="360BA6B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Points:400</w:t>
      </w:r>
    </w:p>
    <w:p w14:paraId="6217DB94">
      <w:pPr>
        <w:rPr>
          <w:sz w:val="40"/>
          <w:szCs w:val="40"/>
        </w:rPr>
      </w:pPr>
    </w:p>
    <w:p w14:paraId="71F67BC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SKILLS</w:t>
      </w:r>
    </w:p>
    <w:p w14:paraId="003488E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Programming Languages: Proficient in Python,Go,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</w:rPr>
        <w:t xml:space="preserve"> and HTML</w:t>
      </w:r>
    </w:p>
    <w:p w14:paraId="451A016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Networking: Knowledge about LAN/WAN an</w:t>
      </w:r>
      <w:r>
        <w:rPr>
          <w:rFonts w:hint="default"/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IP addressing</w:t>
      </w:r>
    </w:p>
    <w:p w14:paraId="30E95CB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Malware analysis</w:t>
      </w:r>
    </w:p>
    <w:p w14:paraId="7663F44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Tools: VS code</w:t>
      </w:r>
    </w:p>
    <w:p w14:paraId="4A6A78F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Version Control: Github</w:t>
      </w:r>
    </w:p>
    <w:p w14:paraId="6969BE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</w:rPr>
        <w:t>Soft Skills:</w:t>
      </w:r>
    </w:p>
    <w:p w14:paraId="6A835675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Team work</w:t>
      </w:r>
    </w:p>
    <w:p w14:paraId="765EBB1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Fluent in English and Kiswahili</w:t>
      </w:r>
    </w:p>
    <w:p w14:paraId="7DF6627D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Hardworking</w:t>
      </w:r>
    </w:p>
    <w:p w14:paraId="05C2A7AC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lang w:val="en-US"/>
        </w:rPr>
        <w:t>Fast learner</w:t>
      </w:r>
    </w:p>
    <w:p w14:paraId="72996EC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>
        <w:rPr>
          <w:sz w:val="24"/>
          <w:szCs w:val="24"/>
        </w:rPr>
        <w:t>Ability to teach</w:t>
      </w:r>
    </w:p>
    <w:p w14:paraId="2C3E9665">
      <w:pPr>
        <w:numPr>
          <w:ilvl w:val="0"/>
          <w:numId w:val="6"/>
        </w:numPr>
        <w:ind w:left="1440" w:hanging="360"/>
        <w:rPr>
          <w:sz w:val="30"/>
          <w:szCs w:val="30"/>
          <w:u w:val="none"/>
        </w:rPr>
      </w:pPr>
    </w:p>
    <w:p w14:paraId="42CA0FA0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PROJECTS</w:t>
      </w:r>
    </w:p>
    <w:p w14:paraId="3B1D94A2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-Pawa IT Meal Automation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- Automated lunch program at Pawa It implementing Google’s Apps Script and App sheet tools. Used their employee data as database and JavaScript as the back-end and UI automation language.Implemented it through all stages, testing till it’s live launching.</w:t>
      </w:r>
    </w:p>
    <w:p w14:paraId="7F3BC143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D4F3619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- 024GlobalConnect Affiliate website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- Worked with Afrifoods Agribusiness Training Institute to build their website for service promotion. Tech used Frontend (React, Tailwind CSS), Backend (Django Rest) and postgresql db.</w:t>
      </w:r>
    </w:p>
    <w:p w14:paraId="067C54E8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7C53342D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Arial" w:hAnsi="Arial" w:eastAsia="Arial" w:cs="Arial"/>
          <w:b/>
          <w:bCs/>
          <w:i w:val="0"/>
          <w:iCs w:val="0"/>
          <w:color w:val="auto"/>
          <w:sz w:val="24"/>
          <w:szCs w:val="24"/>
          <w:highlight w:val="none"/>
          <w:vertAlign w:val="baseline"/>
          <w:lang w:val="en-US"/>
        </w:rPr>
        <w:t>App</w:t>
      </w:r>
      <w:r>
        <w:rPr>
          <w:rFonts w:hint="default"/>
          <w:b/>
          <w:bCs/>
          <w:sz w:val="24"/>
          <w:szCs w:val="24"/>
          <w:u w:val="none"/>
          <w:lang w:val="en-US"/>
        </w:rPr>
        <w:t>- KENPRO Houselp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- Worked with Kenya Projects Management building an app to easen employers jobs of finding employees for their jobs. Tech used: LAMP Stack.</w:t>
      </w:r>
    </w:p>
    <w:p w14:paraId="423AEA9F">
      <w:pPr>
        <w:numPr>
          <w:ilvl w:val="0"/>
          <w:numId w:val="0"/>
        </w:numPr>
        <w:spacing w:line="276" w:lineRule="auto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5845A55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Wamunyiri Football Club website</w:t>
      </w:r>
      <w:r>
        <w:rPr>
          <w:rFonts w:hint="default"/>
          <w:sz w:val="24"/>
          <w:szCs w:val="24"/>
          <w:lang w:val="en-US"/>
        </w:rPr>
        <w:t>- Developed a website for my local football team(Wamunyiri) using HTML5,JavaScript ES6+ and CSS. I have deployed skills learned to write code and design layout of the website using Visual Studio Code. Found on my GitHub account.</w:t>
      </w:r>
    </w:p>
    <w:p w14:paraId="0FD1574D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7A47271A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</w:t>
      </w:r>
      <w:r>
        <w:rPr>
          <w:rFonts w:hint="default"/>
          <w:b/>
          <w:bCs/>
          <w:sz w:val="24"/>
          <w:szCs w:val="24"/>
          <w:lang w:val="en-US"/>
        </w:rPr>
        <w:t>Product Filter Website</w:t>
      </w:r>
      <w:r>
        <w:rPr>
          <w:rFonts w:hint="default"/>
          <w:sz w:val="24"/>
          <w:szCs w:val="24"/>
          <w:lang w:val="en-US"/>
        </w:rPr>
        <w:t>- I built a product filter website by aid of HTML,CSS and JavaScript that gives users option to easily filter products according to what they want and make purchases. Found on my GitHub account.</w:t>
      </w:r>
    </w:p>
    <w:p w14:paraId="23D0AF23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03C9A095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-Using Python 3 I came up with visual representation of Euro 2024 Final Lineups. This utilized the python turtle function used for drawing graphics.</w:t>
      </w:r>
    </w:p>
    <w:p w14:paraId="286E19B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 w14:paraId="64C45ADC"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single"/>
          <w:lang w:val="en-US"/>
        </w:rPr>
        <w:t>EXTRACURRICULAR ACTIVITIES</w:t>
      </w:r>
    </w:p>
    <w:p w14:paraId="3A3E185D">
      <w:pPr>
        <w:numPr>
          <w:ilvl w:val="0"/>
          <w:numId w:val="0"/>
        </w:numPr>
        <w:rPr>
          <w:rFonts w:hint="default"/>
          <w:sz w:val="24"/>
          <w:szCs w:val="24"/>
          <w:u w:val="single"/>
          <w:lang w:val="en-US"/>
        </w:rPr>
      </w:pPr>
    </w:p>
    <w:p w14:paraId="6EA05754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Member of Multimedia University Android Community</w:t>
      </w:r>
    </w:p>
    <w:p w14:paraId="7B63BACA">
      <w:pPr>
        <w:numPr>
          <w:ilvl w:val="0"/>
          <w:numId w:val="7"/>
        </w:numPr>
        <w:ind w:left="420" w:leftChars="0" w:hanging="420" w:firstLineChars="0"/>
        <w:rPr>
          <w:rFonts w:hint="default"/>
          <w:sz w:val="24"/>
          <w:szCs w:val="24"/>
          <w:u w:val="singl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Registered football player at Golden Stars Football Club and Wamunyiri Football Club</w:t>
      </w:r>
    </w:p>
    <w:p w14:paraId="57BED193">
      <w:pPr>
        <w:ind w:left="0" w:firstLine="0"/>
        <w:rPr>
          <w:sz w:val="24"/>
          <w:szCs w:val="24"/>
        </w:rPr>
      </w:pPr>
    </w:p>
    <w:p w14:paraId="397E4150">
      <w:pPr>
        <w:ind w:left="0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REFERENCES</w:t>
      </w:r>
    </w:p>
    <w:p w14:paraId="0D2255FB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Available upon request.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"/>
      <w:lvlJc w:val="left"/>
      <w:pPr>
        <w:ind w:left="7200" w:hanging="36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singleLevel"/>
    <w:tmpl w:val="000000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403BC8"/>
    <w:multiLevelType w:val="singleLevel"/>
    <w:tmpl w:val="6A403B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F944F9"/>
    <w:rsid w:val="233D088B"/>
    <w:rsid w:val="4D3B14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uiPriority w:val="0"/>
  </w:style>
  <w:style w:type="table" w:default="1" w:styleId="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439</Words>
  <Characters>2754</Characters>
  <Paragraphs>70</Paragraphs>
  <TotalTime>78</TotalTime>
  <ScaleCrop>false</ScaleCrop>
  <LinksUpToDate>false</LinksUpToDate>
  <CharactersWithSpaces>3171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2025-02-02T12:48:00Z</dcterms:created>
  <dc:creator>Lenovo</dc:creator>
  <cp:lastModifiedBy>Lenovo</cp:lastModifiedBy>
  <dcterms:modified xsi:type="dcterms:W3CDTF">2025-09-25T17:45:07Z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41D382E4FE014A12BF51BD5BFA9BE693_13</vt:lpwstr>
  </property>
</Properties>
</file>